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606115" w:rsidP="00856C35">
            <w:r>
              <w:rPr>
                <w:noProof/>
              </w:rPr>
              <w:drawing>
                <wp:inline distT="0" distB="0" distL="0" distR="0">
                  <wp:extent cx="1270000" cy="48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ng-logo_200p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856C35" w:rsidRDefault="00606115" w:rsidP="00856C35">
            <w:pPr>
              <w:pStyle w:val="CompanyName"/>
            </w:pPr>
            <w:r>
              <w:t>Champion’s Auto Ferry</w:t>
            </w:r>
          </w:p>
        </w:tc>
      </w:tr>
    </w:tbl>
    <w:p w:rsidR="00467865" w:rsidRPr="00275BB5" w:rsidRDefault="00856C35" w:rsidP="00856C35">
      <w:pPr>
        <w:pStyle w:val="Heading1"/>
      </w:pPr>
      <w:r>
        <w:t>Employment Application</w:t>
      </w:r>
      <w:bookmarkStart w:id="0" w:name="_GoBack"/>
      <w:bookmarkEnd w:id="0"/>
    </w:p>
    <w:p w:rsidR="00856C35" w:rsidRDefault="00856C35" w:rsidP="00856C35">
      <w:pPr>
        <w:pStyle w:val="Heading2"/>
      </w:pPr>
      <w:r w:rsidRPr="00856C35">
        <w:t>Applicant Information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81" w:type="dxa"/>
          </w:tcPr>
          <w:p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</w:tcPr>
          <w:p w:rsidR="00A82BA3" w:rsidRPr="005114CE" w:rsidRDefault="00A82BA3" w:rsidP="00490804">
            <w:pPr>
              <w:pStyle w:val="Heading4"/>
              <w:outlineLvl w:val="3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A82BA3" w:rsidRPr="009C220D" w:rsidRDefault="00A82BA3" w:rsidP="00440CD8">
            <w:pPr>
              <w:pStyle w:val="FieldText"/>
            </w:pPr>
          </w:p>
        </w:tc>
      </w:tr>
      <w:tr w:rsidR="00856C35" w:rsidRPr="005114CE" w:rsidTr="00FF1313">
        <w:tc>
          <w:tcPr>
            <w:tcW w:w="1081" w:type="dxa"/>
          </w:tcPr>
          <w:p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M.I.</w:t>
            </w:r>
          </w:p>
        </w:tc>
        <w:tc>
          <w:tcPr>
            <w:tcW w:w="681" w:type="dxa"/>
          </w:tcPr>
          <w:p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</w:tcPr>
          <w:p w:rsidR="00856C35" w:rsidRPr="009C220D" w:rsidRDefault="00856C35" w:rsidP="00856C35"/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7199"/>
        <w:gridCol w:w="1800"/>
      </w:tblGrid>
      <w:tr w:rsidR="00A82BA3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</w:tcPr>
          <w:p w:rsidR="00A82BA3" w:rsidRPr="00FF1313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82BA3" w:rsidRPr="00FF1313" w:rsidRDefault="00A82BA3" w:rsidP="00440CD8">
            <w:pPr>
              <w:pStyle w:val="FieldText"/>
            </w:pPr>
          </w:p>
        </w:tc>
      </w:tr>
      <w:tr w:rsidR="00856C35" w:rsidRPr="005114CE" w:rsidTr="00FF1313">
        <w:tc>
          <w:tcPr>
            <w:tcW w:w="1081" w:type="dxa"/>
          </w:tcPr>
          <w:p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Apartment/Unit #</w:t>
            </w:r>
          </w:p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5805"/>
        <w:gridCol w:w="1394"/>
        <w:gridCol w:w="1800"/>
      </w:tblGrid>
      <w:tr w:rsidR="00C76039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</w:tcPr>
          <w:p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76039" w:rsidRPr="005114CE" w:rsidRDefault="00C76039" w:rsidP="00440CD8">
            <w:pPr>
              <w:pStyle w:val="FieldText"/>
            </w:pPr>
          </w:p>
        </w:tc>
      </w:tr>
      <w:tr w:rsidR="00856C35" w:rsidRPr="005114CE" w:rsidTr="00FF1313">
        <w:trPr>
          <w:trHeight w:val="288"/>
        </w:trPr>
        <w:tc>
          <w:tcPr>
            <w:tcW w:w="1081" w:type="dxa"/>
          </w:tcPr>
          <w:p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856C35" w:rsidRPr="00490804" w:rsidRDefault="00856C35" w:rsidP="00490804">
            <w:pPr>
              <w:pStyle w:val="Heading3"/>
              <w:outlineLvl w:val="2"/>
            </w:pPr>
            <w:r w:rsidRPr="00490804">
              <w:t>ZIP Code</w:t>
            </w:r>
          </w:p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3690"/>
        <w:gridCol w:w="720"/>
        <w:gridCol w:w="4590"/>
      </w:tblGrid>
      <w:tr w:rsidR="00841645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</w:tcPr>
          <w:p w:rsidR="00841645" w:rsidRPr="005114CE" w:rsidRDefault="00C92A3C" w:rsidP="00490804">
            <w:pPr>
              <w:pStyle w:val="Heading4"/>
              <w:outlineLvl w:val="3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:rsidR="00841645" w:rsidRPr="009C220D" w:rsidRDefault="00841645" w:rsidP="00440CD8">
            <w:pPr>
              <w:pStyle w:val="FieldText"/>
            </w:pPr>
          </w:p>
        </w:tc>
      </w:tr>
    </w:tbl>
    <w:p w:rsidR="00856C35" w:rsidRDefault="00856C35"/>
    <w:tbl>
      <w:tblPr>
        <w:tblStyle w:val="PlainTable3"/>
        <w:tblW w:w="4971" w:type="pct"/>
        <w:tblLayout w:type="fixed"/>
        <w:tblLook w:val="0620" w:firstRow="1" w:lastRow="0" w:firstColumn="0" w:lastColumn="0" w:noHBand="1" w:noVBand="1"/>
      </w:tblPr>
      <w:tblGrid>
        <w:gridCol w:w="2333"/>
        <w:gridCol w:w="2249"/>
        <w:gridCol w:w="2577"/>
        <w:gridCol w:w="2863"/>
      </w:tblGrid>
      <w:tr w:rsidR="00606115" w:rsidRPr="005114CE" w:rsidTr="00606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tcW w:w="2332" w:type="dxa"/>
          </w:tcPr>
          <w:p w:rsidR="00606115" w:rsidRPr="005114CE" w:rsidRDefault="00606115" w:rsidP="00490804">
            <w:r w:rsidRPr="005114CE">
              <w:t>Date Available:</w:t>
            </w:r>
          </w:p>
        </w:tc>
        <w:tc>
          <w:tcPr>
            <w:tcW w:w="2249" w:type="dxa"/>
            <w:tcBorders>
              <w:bottom w:val="single" w:sz="4" w:space="0" w:color="auto"/>
            </w:tcBorders>
          </w:tcPr>
          <w:p w:rsidR="00606115" w:rsidRPr="009C220D" w:rsidRDefault="00606115" w:rsidP="00440CD8">
            <w:pPr>
              <w:pStyle w:val="FieldText"/>
            </w:pPr>
          </w:p>
        </w:tc>
        <w:tc>
          <w:tcPr>
            <w:tcW w:w="2577" w:type="dxa"/>
          </w:tcPr>
          <w:p w:rsidR="00606115" w:rsidRPr="005114CE" w:rsidRDefault="00606115" w:rsidP="00490804">
            <w:pPr>
              <w:pStyle w:val="Heading4"/>
              <w:outlineLvl w:val="3"/>
            </w:pPr>
            <w:r w:rsidRPr="005114CE">
              <w:t>Desired Salary:</w:t>
            </w: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:rsidR="00606115" w:rsidRPr="009C220D" w:rsidRDefault="00606115" w:rsidP="00856C35">
            <w:pPr>
              <w:pStyle w:val="FieldText"/>
            </w:pPr>
            <w:r w:rsidRPr="009C220D">
              <w:t>$</w:t>
            </w:r>
          </w:p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03"/>
        <w:gridCol w:w="8277"/>
      </w:tblGrid>
      <w:tr w:rsidR="00DE7FB7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3" w:type="dxa"/>
          </w:tcPr>
          <w:p w:rsidR="00DE7FB7" w:rsidRPr="005114CE" w:rsidRDefault="00C76039" w:rsidP="00490804">
            <w:r w:rsidRPr="005114CE">
              <w:t>Position Applied for:</w:t>
            </w:r>
          </w:p>
        </w:tc>
        <w:tc>
          <w:tcPr>
            <w:tcW w:w="8277" w:type="dxa"/>
            <w:tcBorders>
              <w:bottom w:val="single" w:sz="4" w:space="0" w:color="auto"/>
            </w:tcBorders>
          </w:tcPr>
          <w:p w:rsidR="00DE7FB7" w:rsidRPr="009C220D" w:rsidRDefault="00DE7FB7" w:rsidP="00083002">
            <w:pPr>
              <w:pStyle w:val="FieldText"/>
            </w:pPr>
          </w:p>
        </w:tc>
      </w:tr>
    </w:tbl>
    <w:p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:rsidR="009C220D" w:rsidRPr="005114CE" w:rsidRDefault="009C220D" w:rsidP="00490804">
            <w:r w:rsidRPr="005114CE">
              <w:t>Are you a citizen of the United States?</w:t>
            </w:r>
          </w:p>
        </w:tc>
        <w:tc>
          <w:tcPr>
            <w:tcW w:w="665" w:type="dxa"/>
          </w:tcPr>
          <w:p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9C220D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  <w:bookmarkEnd w:id="1"/>
          </w:p>
        </w:tc>
        <w:tc>
          <w:tcPr>
            <w:tcW w:w="509" w:type="dxa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="009C220D" w:rsidRPr="00D6155E">
              <w:instrText xml:space="preserve"> FORMCHECKBOX </w:instrText>
            </w:r>
            <w:r w:rsidR="008C0499">
              <w:fldChar w:fldCharType="separate"/>
            </w:r>
            <w:r w:rsidRPr="00D6155E">
              <w:fldChar w:fldCharType="end"/>
            </w:r>
            <w:bookmarkEnd w:id="2"/>
          </w:p>
        </w:tc>
        <w:tc>
          <w:tcPr>
            <w:tcW w:w="4031" w:type="dxa"/>
          </w:tcPr>
          <w:p w:rsidR="009C220D" w:rsidRPr="005114CE" w:rsidRDefault="009C220D" w:rsidP="00490804">
            <w:pPr>
              <w:pStyle w:val="Heading4"/>
              <w:outlineLvl w:val="3"/>
            </w:pPr>
            <w:r w:rsidRPr="005114CE">
              <w:t>If no, are you authorized to work in the U.S.?</w:t>
            </w:r>
          </w:p>
        </w:tc>
        <w:tc>
          <w:tcPr>
            <w:tcW w:w="517" w:type="dxa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1359"/>
        <w:gridCol w:w="3855"/>
      </w:tblGrid>
      <w:tr w:rsidR="009C220D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:rsidR="009C220D" w:rsidRPr="005114CE" w:rsidRDefault="009C220D" w:rsidP="00490804">
            <w:r w:rsidRPr="005114CE">
              <w:t>Have you ever worked for this company?</w:t>
            </w:r>
          </w:p>
        </w:tc>
        <w:tc>
          <w:tcPr>
            <w:tcW w:w="665" w:type="dxa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1359" w:type="dxa"/>
          </w:tcPr>
          <w:p w:rsidR="009C220D" w:rsidRPr="005114CE" w:rsidRDefault="009C220D" w:rsidP="00490804">
            <w:pPr>
              <w:pStyle w:val="Heading4"/>
              <w:outlineLvl w:val="3"/>
            </w:pPr>
            <w:r w:rsidRPr="005114CE">
              <w:t xml:space="preserve">If </w:t>
            </w:r>
            <w:r w:rsidR="00E106E2">
              <w:t>yes</w:t>
            </w:r>
            <w:r w:rsidRPr="005114CE">
              <w:t>, w</w:t>
            </w:r>
            <w:r w:rsidRPr="00490804">
              <w:t>h</w:t>
            </w:r>
            <w:r w:rsidRPr="005114CE">
              <w:t>en?</w:t>
            </w:r>
          </w:p>
        </w:tc>
        <w:tc>
          <w:tcPr>
            <w:tcW w:w="3855" w:type="dxa"/>
            <w:tcBorders>
              <w:bottom w:val="single" w:sz="4" w:space="0" w:color="auto"/>
            </w:tcBorders>
          </w:tcPr>
          <w:p w:rsidR="009C220D" w:rsidRPr="009C220D" w:rsidRDefault="009C220D" w:rsidP="00617C65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5214"/>
      </w:tblGrid>
      <w:tr w:rsidR="009C220D" w:rsidRPr="005114CE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:rsidR="009C220D" w:rsidRPr="005114CE" w:rsidRDefault="009C220D" w:rsidP="00490804">
            <w:r w:rsidRPr="005114CE">
              <w:t>Have you ever been convicted of a felony?</w:t>
            </w:r>
          </w:p>
        </w:tc>
        <w:tc>
          <w:tcPr>
            <w:tcW w:w="665" w:type="dxa"/>
          </w:tcPr>
          <w:p w:rsidR="009C220D" w:rsidRPr="009C220D" w:rsidRDefault="009C220D" w:rsidP="00490804">
            <w:pPr>
              <w:pStyle w:val="Checkbox"/>
            </w:pPr>
            <w:r>
              <w:t>YES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509" w:type="dxa"/>
          </w:tcPr>
          <w:p w:rsidR="009C220D" w:rsidRPr="009C220D" w:rsidRDefault="009C220D" w:rsidP="00490804">
            <w:pPr>
              <w:pStyle w:val="Checkbox"/>
            </w:pPr>
            <w:r>
              <w:t>NO</w:t>
            </w:r>
          </w:p>
          <w:p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5214" w:type="dxa"/>
          </w:tcPr>
          <w:p w:rsidR="009C220D" w:rsidRPr="005114CE" w:rsidRDefault="009C220D" w:rsidP="00682C69"/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8748"/>
      </w:tblGrid>
      <w:tr w:rsidR="000F2DF4" w:rsidRPr="005114CE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32" w:type="dxa"/>
          </w:tcPr>
          <w:p w:rsidR="000F2DF4" w:rsidRPr="005114CE" w:rsidRDefault="000F2DF4" w:rsidP="00490804">
            <w:r w:rsidRPr="005114CE">
              <w:t>If yes, explain:</w:t>
            </w:r>
          </w:p>
        </w:tc>
        <w:tc>
          <w:tcPr>
            <w:tcW w:w="8748" w:type="dxa"/>
            <w:tcBorders>
              <w:bottom w:val="single" w:sz="4" w:space="0" w:color="auto"/>
            </w:tcBorders>
          </w:tcPr>
          <w:p w:rsidR="000F2DF4" w:rsidRPr="009C220D" w:rsidRDefault="000F2DF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Education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2782"/>
        <w:gridCol w:w="920"/>
        <w:gridCol w:w="5046"/>
      </w:tblGrid>
      <w:tr w:rsidR="000F2DF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332" w:type="dxa"/>
          </w:tcPr>
          <w:p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7" w:type="dxa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</w:t>
            </w:r>
            <w:r w:rsidR="00330050">
              <w:t>iploma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0F2DF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:rsidR="000F2DF4" w:rsidRPr="005114CE" w:rsidRDefault="000F2DF4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7" w:type="dxa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2A2510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</w:tcPr>
          <w:p w:rsidR="002A2510" w:rsidRPr="005114CE" w:rsidRDefault="002A2510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</w:tcPr>
          <w:p w:rsidR="002A2510" w:rsidRPr="005114CE" w:rsidRDefault="002A2510" w:rsidP="00617C65">
            <w:pPr>
              <w:pStyle w:val="FieldText"/>
            </w:pPr>
          </w:p>
        </w:tc>
      </w:tr>
    </w:tbl>
    <w:p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2" w:type="dxa"/>
          </w:tcPr>
          <w:p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:rsidR="00250014" w:rsidRPr="009C220D" w:rsidRDefault="00250014" w:rsidP="00490804">
            <w:pPr>
              <w:pStyle w:val="Checkbox"/>
            </w:pPr>
            <w:r>
              <w:t>YES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:rsidR="00250014" w:rsidRPr="009C220D" w:rsidRDefault="00250014" w:rsidP="00490804">
            <w:pPr>
              <w:pStyle w:val="Checkbox"/>
            </w:pPr>
            <w:r>
              <w:t>NO</w:t>
            </w:r>
          </w:p>
          <w:p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:rsidR="00250014" w:rsidRPr="005114CE" w:rsidRDefault="00250014" w:rsidP="00617C65">
            <w:pPr>
              <w:pStyle w:val="FieldText"/>
            </w:pPr>
          </w:p>
        </w:tc>
      </w:tr>
    </w:tbl>
    <w:p w:rsidR="00330050" w:rsidRDefault="00330050" w:rsidP="00330050">
      <w:pPr>
        <w:pStyle w:val="Heading2"/>
      </w:pPr>
      <w:r>
        <w:t>References</w:t>
      </w:r>
    </w:p>
    <w:p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588"/>
        <w:gridCol w:w="1350"/>
        <w:gridCol w:w="2070"/>
      </w:tblGrid>
      <w:tr w:rsidR="000F2DF4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tcBorders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</w:tr>
      <w:tr w:rsidR="000F2DF4" w:rsidRPr="005114CE" w:rsidTr="00BD103E">
        <w:trPr>
          <w:trHeight w:val="360"/>
        </w:trPr>
        <w:tc>
          <w:tcPr>
            <w:tcW w:w="1072" w:type="dxa"/>
          </w:tcPr>
          <w:p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:rsidR="000F2DF4" w:rsidRPr="005114CE" w:rsidRDefault="000F2DF4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F2DF4" w:rsidRPr="009C220D" w:rsidRDefault="000F2DF4" w:rsidP="00682C69">
            <w:pPr>
              <w:pStyle w:val="FieldText"/>
            </w:pPr>
          </w:p>
        </w:tc>
      </w:tr>
      <w:tr w:rsidR="00BD103E" w:rsidRPr="005114CE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:rsidR="00BD103E" w:rsidRDefault="00BD103E" w:rsidP="00490804">
            <w:r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682C69">
            <w:pPr>
              <w:pStyle w:val="FieldText"/>
            </w:pPr>
          </w:p>
        </w:tc>
      </w:tr>
      <w:tr w:rsidR="00D55AFA" w:rsidRPr="005114CE" w:rsidTr="00BD103E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Pr="005114CE" w:rsidRDefault="00D55AFA" w:rsidP="00330050"/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</w:tr>
      <w:tr w:rsidR="000F2DF4" w:rsidRPr="005114CE" w:rsidTr="00BD103E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</w:tcPr>
          <w:p w:rsidR="000F2DF4" w:rsidRPr="005114CE" w:rsidRDefault="000F2DF4" w:rsidP="00490804">
            <w:r w:rsidRPr="005114CE"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F2DF4" w:rsidRPr="009C220D" w:rsidRDefault="000F2DF4" w:rsidP="00A211B2">
            <w:pPr>
              <w:pStyle w:val="FieldText"/>
            </w:pPr>
          </w:p>
        </w:tc>
      </w:tr>
      <w:tr w:rsidR="000D2539" w:rsidRPr="005114CE" w:rsidTr="00BD103E">
        <w:trPr>
          <w:trHeight w:val="360"/>
        </w:trPr>
        <w:tc>
          <w:tcPr>
            <w:tcW w:w="1072" w:type="dxa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82C69">
            <w:pPr>
              <w:pStyle w:val="FieldText"/>
            </w:pPr>
          </w:p>
        </w:tc>
      </w:tr>
      <w:tr w:rsidR="00BD103E" w:rsidRPr="005114CE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:rsidR="00BD103E" w:rsidRDefault="00BD103E" w:rsidP="00490804">
            <w:r w:rsidRPr="005114CE"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682C69">
            <w:pPr>
              <w:pStyle w:val="FieldText"/>
            </w:pPr>
          </w:p>
        </w:tc>
      </w:tr>
      <w:tr w:rsidR="00D55AFA" w:rsidRPr="005114CE" w:rsidTr="00BD103E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Pr="005114CE" w:rsidRDefault="00D55AFA" w:rsidP="00330050"/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55AFA" w:rsidRDefault="00D55AFA" w:rsidP="00330050"/>
        </w:tc>
      </w:tr>
      <w:tr w:rsidR="000D2539" w:rsidRPr="005114CE" w:rsidTr="00BD103E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</w:tcPr>
          <w:p w:rsidR="000D2539" w:rsidRPr="005114CE" w:rsidRDefault="000D2539" w:rsidP="00490804">
            <w:r w:rsidRPr="005114CE">
              <w:t>Full Name: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D2539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0D2539" w:rsidRPr="005114CE" w:rsidTr="00BD103E">
        <w:trPr>
          <w:trHeight w:val="360"/>
        </w:trPr>
        <w:tc>
          <w:tcPr>
            <w:tcW w:w="1072" w:type="dxa"/>
          </w:tcPr>
          <w:p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07FED">
            <w:pPr>
              <w:pStyle w:val="FieldText"/>
              <w:keepLines/>
            </w:pPr>
          </w:p>
        </w:tc>
        <w:tc>
          <w:tcPr>
            <w:tcW w:w="135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607FED">
            <w:pPr>
              <w:pStyle w:val="FieldText"/>
              <w:keepLines/>
            </w:pPr>
          </w:p>
        </w:tc>
      </w:tr>
      <w:tr w:rsidR="00BD103E" w:rsidRPr="005114CE" w:rsidTr="00BD103E">
        <w:trPr>
          <w:trHeight w:val="360"/>
        </w:trPr>
        <w:tc>
          <w:tcPr>
            <w:tcW w:w="1072" w:type="dxa"/>
          </w:tcPr>
          <w:p w:rsidR="00BD103E" w:rsidRDefault="00BD103E" w:rsidP="00490804">
            <w:r w:rsidRPr="005114CE"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607FED">
            <w:pPr>
              <w:pStyle w:val="FieldText"/>
              <w:keepLines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D103E" w:rsidRPr="009C220D" w:rsidRDefault="00BD103E" w:rsidP="00607FED">
            <w:pPr>
              <w:pStyle w:val="FieldText"/>
              <w:keepLines/>
            </w:pPr>
          </w:p>
        </w:tc>
      </w:tr>
    </w:tbl>
    <w:p w:rsidR="00871876" w:rsidRDefault="00871876" w:rsidP="00871876">
      <w:pPr>
        <w:pStyle w:val="Heading2"/>
      </w:pPr>
      <w:r>
        <w:t>Previous Employment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0D2539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0D2539" w:rsidRPr="009C220D" w:rsidRDefault="000D2539" w:rsidP="00682C69">
            <w:pPr>
              <w:pStyle w:val="FieldText"/>
            </w:pPr>
          </w:p>
        </w:tc>
      </w:tr>
      <w:tr w:rsidR="000D2539" w:rsidRPr="00613129" w:rsidTr="00BD103E">
        <w:trPr>
          <w:trHeight w:val="360"/>
        </w:trPr>
        <w:tc>
          <w:tcPr>
            <w:tcW w:w="1072" w:type="dxa"/>
          </w:tcPr>
          <w:p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Borders>
          <w:bottom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5114CE" w:rsidRDefault="008F5BCD" w:rsidP="00490804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5114CE" w:rsidRDefault="008F5BCD" w:rsidP="00490804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8F5BCD" w:rsidRPr="009C220D" w:rsidRDefault="008F5BCD" w:rsidP="00856C35">
            <w:pPr>
              <w:pStyle w:val="FieldText"/>
            </w:pPr>
            <w:r w:rsidRPr="009C220D">
              <w:t>$</w:t>
            </w: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0D2539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0D2539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:rsidR="000D2539" w:rsidRPr="005114CE" w:rsidRDefault="000D2539" w:rsidP="00490804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450" w:type="dxa"/>
          </w:tcPr>
          <w:p w:rsidR="000D2539" w:rsidRPr="005114CE" w:rsidRDefault="000D2539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  <w:tc>
          <w:tcPr>
            <w:tcW w:w="2070" w:type="dxa"/>
          </w:tcPr>
          <w:p w:rsidR="000D2539" w:rsidRPr="005114CE" w:rsidRDefault="007E56C4" w:rsidP="00490804">
            <w:pPr>
              <w:pStyle w:val="Heading4"/>
              <w:outlineLvl w:val="3"/>
            </w:pPr>
            <w:r>
              <w:t>Reason for L</w:t>
            </w:r>
            <w:r w:rsidR="000D2539"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0D2539" w:rsidRPr="009C220D" w:rsidRDefault="000D2539" w:rsidP="0014663E">
            <w:pPr>
              <w:pStyle w:val="FieldText"/>
            </w:pPr>
          </w:p>
        </w:tc>
      </w:tr>
    </w:tbl>
    <w:p w:rsidR="00BC07E3" w:rsidRDefault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0D2539" w:rsidRPr="00613129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:rsidR="000D2539" w:rsidRPr="009C220D" w:rsidRDefault="000D2539" w:rsidP="00490804">
            <w:pPr>
              <w:pStyle w:val="Checkbox"/>
            </w:pPr>
            <w:r>
              <w:t>YES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:rsidR="000D2539" w:rsidRPr="009C220D" w:rsidRDefault="000D2539" w:rsidP="00490804">
            <w:pPr>
              <w:pStyle w:val="Checkbox"/>
            </w:pPr>
            <w:r>
              <w:t>NO</w:t>
            </w:r>
          </w:p>
          <w:p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:rsidTr="00BD103E">
        <w:tc>
          <w:tcPr>
            <w:tcW w:w="5040" w:type="dxa"/>
            <w:tcBorders>
              <w:bottom w:val="single" w:sz="4" w:space="0" w:color="auto"/>
            </w:tcBorders>
          </w:tcPr>
          <w:p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</w:tcPr>
          <w:p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176E67" w:rsidRPr="005114CE" w:rsidRDefault="00176E67" w:rsidP="005557F6">
            <w:pPr>
              <w:rPr>
                <w:szCs w:val="19"/>
              </w:rPr>
            </w:pPr>
          </w:p>
        </w:tc>
      </w:tr>
      <w:tr w:rsidR="00BC07E3" w:rsidRPr="00613129" w:rsidTr="00BD103E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07E3" w:rsidRPr="005114CE" w:rsidRDefault="00BC07E3" w:rsidP="00490804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07E3" w:rsidRDefault="00BC07E3" w:rsidP="00490804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07E3" w:rsidRDefault="00BC07E3" w:rsidP="00490804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07E3" w:rsidRPr="005114CE" w:rsidRDefault="00BC07E3" w:rsidP="005557F6">
            <w:pPr>
              <w:rPr>
                <w:szCs w:val="19"/>
              </w:rPr>
            </w:pPr>
          </w:p>
        </w:tc>
      </w:tr>
    </w:tbl>
    <w:p w:rsidR="00C92A3C" w:rsidRDefault="00C92A3C" w:rsidP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BD103E">
        <w:trPr>
          <w:trHeight w:val="360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BC07E3" w:rsidRPr="00613129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  <w:tr w:rsidR="00176E67" w:rsidRPr="00613129" w:rsidTr="00BD103E">
        <w:tc>
          <w:tcPr>
            <w:tcW w:w="5040" w:type="dxa"/>
            <w:tcBorders>
              <w:bottom w:val="single" w:sz="4" w:space="0" w:color="auto"/>
            </w:tcBorders>
          </w:tcPr>
          <w:p w:rsidR="00176E67" w:rsidRPr="005114CE" w:rsidRDefault="00176E67" w:rsidP="00BC07E3"/>
        </w:tc>
        <w:tc>
          <w:tcPr>
            <w:tcW w:w="900" w:type="dxa"/>
            <w:tcBorders>
              <w:bottom w:val="single" w:sz="4" w:space="0" w:color="auto"/>
            </w:tcBorders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  <w:tr w:rsidR="00176E67" w:rsidRPr="00613129" w:rsidTr="00BD103E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76E67" w:rsidRPr="005114CE" w:rsidRDefault="00176E67" w:rsidP="00BC07E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76E67" w:rsidRDefault="00176E67" w:rsidP="00BC07E3">
            <w:pPr>
              <w:pStyle w:val="Checkbox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76E67" w:rsidRDefault="00176E67" w:rsidP="00BC07E3">
            <w:pPr>
              <w:pStyle w:val="Checkbox"/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76E67" w:rsidRPr="005114CE" w:rsidRDefault="00176E67" w:rsidP="00BC07E3">
            <w:pPr>
              <w:rPr>
                <w:szCs w:val="19"/>
              </w:rPr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  <w:tr w:rsidR="00BC07E3" w:rsidRPr="00613129" w:rsidTr="00BD103E">
        <w:trPr>
          <w:trHeight w:val="360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1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</w:tcPr>
          <w:p w:rsidR="00BC07E3" w:rsidRPr="005114CE" w:rsidRDefault="00BC07E3" w:rsidP="00BC07E3">
            <w:r w:rsidRPr="005114CE">
              <w:t>Job Title:</w:t>
            </w:r>
          </w:p>
        </w:tc>
        <w:tc>
          <w:tcPr>
            <w:tcW w:w="2888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153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  <w:tc>
          <w:tcPr>
            <w:tcW w:w="162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  <w:r w:rsidRPr="009C220D">
              <w:t>$</w:t>
            </w: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:rsidR="00BC07E3" w:rsidRPr="005114CE" w:rsidRDefault="00BC07E3" w:rsidP="00BC07E3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1440"/>
        <w:gridCol w:w="450"/>
        <w:gridCol w:w="1800"/>
        <w:gridCol w:w="2070"/>
        <w:gridCol w:w="3240"/>
      </w:tblGrid>
      <w:tr w:rsidR="00BC07E3" w:rsidRPr="00613129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:rsidR="00BC07E3" w:rsidRPr="005114CE" w:rsidRDefault="00BC07E3" w:rsidP="00BC07E3">
            <w:r w:rsidRPr="005114CE">
              <w:t>From: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450" w:type="dxa"/>
          </w:tcPr>
          <w:p w:rsidR="00BC07E3" w:rsidRPr="005114CE" w:rsidRDefault="00BC07E3" w:rsidP="00BC07E3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  <w:tc>
          <w:tcPr>
            <w:tcW w:w="2070" w:type="dxa"/>
          </w:tcPr>
          <w:p w:rsidR="00BC07E3" w:rsidRPr="005114CE" w:rsidRDefault="00BC07E3" w:rsidP="00BC07E3">
            <w:pPr>
              <w:pStyle w:val="Heading4"/>
              <w:outlineLvl w:val="3"/>
            </w:pPr>
            <w:r>
              <w:t>Reason for L</w:t>
            </w:r>
            <w:r w:rsidRPr="005114CE">
              <w:t>eaving: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BC07E3" w:rsidRPr="009C220D" w:rsidRDefault="00BC07E3" w:rsidP="00BC07E3">
            <w:pPr>
              <w:pStyle w:val="FieldText"/>
            </w:pPr>
          </w:p>
        </w:tc>
      </w:tr>
    </w:tbl>
    <w:p w:rsidR="00BC07E3" w:rsidRDefault="00BC07E3" w:rsidP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BC07E3" w:rsidRPr="00613129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:rsidR="00BC07E3" w:rsidRPr="005114CE" w:rsidRDefault="00BC07E3" w:rsidP="00BC07E3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:rsidR="00BC07E3" w:rsidRPr="009C220D" w:rsidRDefault="00BC07E3" w:rsidP="00BC07E3">
            <w:pPr>
              <w:pStyle w:val="Checkbox"/>
            </w:pPr>
            <w:r>
              <w:t>YES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:rsidR="00BC07E3" w:rsidRPr="009C220D" w:rsidRDefault="00BC07E3" w:rsidP="00BC07E3">
            <w:pPr>
              <w:pStyle w:val="Checkbox"/>
            </w:pPr>
            <w:r>
              <w:t>NO</w:t>
            </w:r>
          </w:p>
          <w:p w:rsidR="00BC07E3" w:rsidRPr="005114CE" w:rsidRDefault="00BC07E3" w:rsidP="00BC07E3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4CE">
              <w:instrText xml:space="preserve"> FORMCHECKBOX </w:instrText>
            </w:r>
            <w:r w:rsidR="008C0499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:rsidR="00BC07E3" w:rsidRPr="005114CE" w:rsidRDefault="00BC07E3" w:rsidP="00BC07E3">
            <w:pPr>
              <w:rPr>
                <w:szCs w:val="19"/>
              </w:rPr>
            </w:pPr>
          </w:p>
        </w:tc>
      </w:tr>
    </w:tbl>
    <w:p w:rsidR="00871876" w:rsidRDefault="00871876" w:rsidP="00871876">
      <w:pPr>
        <w:pStyle w:val="Heading2"/>
      </w:pPr>
      <w:r>
        <w:lastRenderedPageBreak/>
        <w:t>Military Service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23" w:type="dxa"/>
          </w:tcPr>
          <w:p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</w:tcPr>
          <w:p w:rsidR="000D2539" w:rsidRPr="005114CE" w:rsidRDefault="000D2539" w:rsidP="00C92A3C">
            <w:pPr>
              <w:pStyle w:val="Heading4"/>
              <w:outlineLvl w:val="3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</w:tcPr>
          <w:p w:rsidR="000D2539" w:rsidRPr="005114CE" w:rsidRDefault="000D2539" w:rsidP="00C92A3C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29"/>
        <w:gridCol w:w="3120"/>
        <w:gridCol w:w="1927"/>
        <w:gridCol w:w="3204"/>
      </w:tblGrid>
      <w:tr w:rsidR="000D2539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29" w:type="dxa"/>
          </w:tcPr>
          <w:p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</w:tcPr>
          <w:p w:rsidR="000D2539" w:rsidRPr="005114CE" w:rsidRDefault="000D2539" w:rsidP="00C92A3C">
            <w:pPr>
              <w:pStyle w:val="Heading4"/>
              <w:outlineLvl w:val="3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2842"/>
        <w:gridCol w:w="7238"/>
      </w:tblGrid>
      <w:tr w:rsidR="000D2539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842" w:type="dxa"/>
          </w:tcPr>
          <w:p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tcBorders>
              <w:bottom w:val="single" w:sz="4" w:space="0" w:color="auto"/>
            </w:tcBorders>
          </w:tcPr>
          <w:p w:rsidR="000D2539" w:rsidRPr="009C220D" w:rsidRDefault="000D2539" w:rsidP="00902964">
            <w:pPr>
              <w:pStyle w:val="FieldText"/>
            </w:pPr>
          </w:p>
        </w:tc>
      </w:tr>
    </w:tbl>
    <w:p w:rsidR="00871876" w:rsidRDefault="00871876" w:rsidP="00871876">
      <w:pPr>
        <w:pStyle w:val="Heading2"/>
      </w:pPr>
      <w:r w:rsidRPr="009C220D">
        <w:t>Disclaimer and Signature</w:t>
      </w:r>
    </w:p>
    <w:p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:rsidR="00871876" w:rsidRPr="00871876" w:rsidRDefault="00871876" w:rsidP="00490804">
      <w:pPr>
        <w:pStyle w:val="Italic"/>
      </w:pPr>
      <w:r w:rsidRPr="005114CE">
        <w:t>If this application leads to employment, I understand that false or misleading information in my application or interview may result in my release.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6145"/>
        <w:gridCol w:w="674"/>
        <w:gridCol w:w="2189"/>
      </w:tblGrid>
      <w:tr w:rsidR="000D2539" w:rsidRPr="005114CE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</w:tcPr>
          <w:p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</w:tcPr>
          <w:p w:rsidR="000D2539" w:rsidRPr="005114CE" w:rsidRDefault="000D2539" w:rsidP="00C92A3C">
            <w:pPr>
              <w:pStyle w:val="Heading4"/>
              <w:outlineLvl w:val="3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:rsidR="000D2539" w:rsidRPr="005114CE" w:rsidRDefault="000D2539" w:rsidP="00682C69">
            <w:pPr>
              <w:pStyle w:val="FieldText"/>
            </w:pPr>
          </w:p>
        </w:tc>
      </w:tr>
    </w:tbl>
    <w:p w:rsidR="005F6E87" w:rsidRPr="004E34C6" w:rsidRDefault="005F6E87" w:rsidP="004E34C6"/>
    <w:sectPr w:rsidR="005F6E87" w:rsidRPr="004E34C6" w:rsidSect="00856C35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499" w:rsidRDefault="008C0499" w:rsidP="00176E67">
      <w:r>
        <w:separator/>
      </w:r>
    </w:p>
  </w:endnote>
  <w:endnote w:type="continuationSeparator" w:id="0">
    <w:p w:rsidR="008C0499" w:rsidRDefault="008C0499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76E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499" w:rsidRDefault="008C0499" w:rsidP="00176E67">
      <w:r>
        <w:separator/>
      </w:r>
    </w:p>
  </w:footnote>
  <w:footnote w:type="continuationSeparator" w:id="0">
    <w:p w:rsidR="008C0499" w:rsidRDefault="008C0499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15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B4AE2"/>
    <w:rsid w:val="005E63CC"/>
    <w:rsid w:val="005F6E87"/>
    <w:rsid w:val="00602863"/>
    <w:rsid w:val="00606115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C0499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BD103E"/>
    <w:rsid w:val="00C079CA"/>
    <w:rsid w:val="00C45FDA"/>
    <w:rsid w:val="00C67741"/>
    <w:rsid w:val="00C74647"/>
    <w:rsid w:val="00C76039"/>
    <w:rsid w:val="00C76480"/>
    <w:rsid w:val="00C80AD2"/>
    <w:rsid w:val="00C8155B"/>
    <w:rsid w:val="00C92A3C"/>
    <w:rsid w:val="00C92FD6"/>
    <w:rsid w:val="00CE5DC7"/>
    <w:rsid w:val="00CE7D54"/>
    <w:rsid w:val="00D14E73"/>
    <w:rsid w:val="00D55AFA"/>
    <w:rsid w:val="00D6155E"/>
    <w:rsid w:val="00D83A19"/>
    <w:rsid w:val="00D86A85"/>
    <w:rsid w:val="00D90A75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B538F"/>
    <w:rsid w:val="00FC3071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A9A92"/>
  <w15:docId w15:val="{02DDCD8A-8C18-4449-AD55-447215E4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herinehadams/Library/Containers/com.microsoft.Word/Data/Library/Application%20Support/Microsoft/Office/16.0/DTS/Search/%7bB4AFDA5F-D91A-3741-BB25-FF8301F52BD0%7dtf0280337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(online).dotx</Template>
  <TotalTime>3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Microsoft Office User</dc:creator>
  <cp:lastModifiedBy>Katherine Adams</cp:lastModifiedBy>
  <cp:revision>1</cp:revision>
  <cp:lastPrinted>2002-05-23T18:14:00Z</cp:lastPrinted>
  <dcterms:created xsi:type="dcterms:W3CDTF">2019-01-18T15:49:00Z</dcterms:created>
  <dcterms:modified xsi:type="dcterms:W3CDTF">2019-01-18T15:52:00Z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